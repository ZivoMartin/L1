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0"/>
        <w:gridCol w:w="1970"/>
        <w:gridCol w:w="1971"/>
        <w:gridCol w:w="1971"/>
        <w:gridCol w:w="1971"/>
      </w:tblGrid>
      <w:tr w:rsidR="00B178C7" w14:paraId="48846003" w14:textId="77777777" w:rsidTr="00B178C7">
        <w:tc>
          <w:tcPr>
            <w:tcW w:w="1970" w:type="dxa"/>
          </w:tcPr>
          <w:p w14:paraId="6BED166B" w14:textId="3D845665" w:rsidR="00B178C7" w:rsidRPr="00043735" w:rsidRDefault="00043735" w:rsidP="00835B20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043735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1970" w:type="dxa"/>
          </w:tcPr>
          <w:p w14:paraId="0181F10C" w14:textId="7BF0944E" w:rsidR="00B178C7" w:rsidRPr="00043735" w:rsidRDefault="00B178C7" w:rsidP="00835B20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043735">
              <w:rPr>
                <w:rFonts w:cs="Arial"/>
                <w:sz w:val="22"/>
                <w:szCs w:val="22"/>
              </w:rPr>
              <w:t xml:space="preserve">Exigence </w:t>
            </w:r>
          </w:p>
        </w:tc>
        <w:tc>
          <w:tcPr>
            <w:tcW w:w="1971" w:type="dxa"/>
          </w:tcPr>
          <w:p w14:paraId="71091BAB" w14:textId="5C306FDD" w:rsidR="00B178C7" w:rsidRPr="00043735" w:rsidRDefault="00B178C7" w:rsidP="00835B20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043735">
              <w:rPr>
                <w:rFonts w:cs="Arial"/>
                <w:sz w:val="22"/>
                <w:szCs w:val="22"/>
              </w:rPr>
              <w:t>Niveau de difficulté</w:t>
            </w:r>
          </w:p>
        </w:tc>
        <w:tc>
          <w:tcPr>
            <w:tcW w:w="1971" w:type="dxa"/>
          </w:tcPr>
          <w:p w14:paraId="057765D0" w14:textId="0D8683E0" w:rsidR="00B178C7" w:rsidRPr="00043735" w:rsidRDefault="00043735" w:rsidP="00835B20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043735">
              <w:rPr>
                <w:rFonts w:cs="Arial"/>
                <w:sz w:val="22"/>
                <w:szCs w:val="22"/>
              </w:rPr>
              <w:t>Priorité</w:t>
            </w:r>
          </w:p>
        </w:tc>
        <w:tc>
          <w:tcPr>
            <w:tcW w:w="1971" w:type="dxa"/>
          </w:tcPr>
          <w:p w14:paraId="508990C9" w14:textId="03ABCCF0" w:rsidR="00B178C7" w:rsidRPr="000A41AC" w:rsidRDefault="000A41AC" w:rsidP="00835B20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0A41AC">
              <w:rPr>
                <w:rFonts w:cs="Arial"/>
                <w:sz w:val="22"/>
                <w:szCs w:val="22"/>
              </w:rPr>
              <w:t>Release 0.1.0</w:t>
            </w:r>
          </w:p>
        </w:tc>
      </w:tr>
      <w:tr w:rsidR="006011A3" w14:paraId="7648D574" w14:textId="77777777" w:rsidTr="00B178C7">
        <w:tc>
          <w:tcPr>
            <w:tcW w:w="1970" w:type="dxa"/>
          </w:tcPr>
          <w:p w14:paraId="196429A2" w14:textId="27944021" w:rsidR="006011A3" w:rsidRDefault="006011A3" w:rsidP="006011A3">
            <w:pPr>
              <w:spacing w:before="0"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970" w:type="dxa"/>
          </w:tcPr>
          <w:p w14:paraId="329DFDD3" w14:textId="26E6C593" w:rsidR="006011A3" w:rsidRPr="00917288" w:rsidRDefault="00587715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Configurer l’interface</w:t>
            </w:r>
          </w:p>
        </w:tc>
        <w:tc>
          <w:tcPr>
            <w:tcW w:w="1971" w:type="dxa"/>
          </w:tcPr>
          <w:p w14:paraId="721F568D" w14:textId="0F7765CE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971" w:type="dxa"/>
          </w:tcPr>
          <w:p w14:paraId="37484354" w14:textId="3521E86A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 xml:space="preserve">N°6 </w:t>
            </w:r>
          </w:p>
        </w:tc>
        <w:tc>
          <w:tcPr>
            <w:tcW w:w="1971" w:type="dxa"/>
          </w:tcPr>
          <w:p w14:paraId="6A4BBAC4" w14:textId="58857124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Configurer une interface ergonomique</w:t>
            </w:r>
          </w:p>
        </w:tc>
      </w:tr>
      <w:tr w:rsidR="006011A3" w14:paraId="7983F94E" w14:textId="77777777" w:rsidTr="00B178C7">
        <w:tc>
          <w:tcPr>
            <w:tcW w:w="1970" w:type="dxa"/>
          </w:tcPr>
          <w:p w14:paraId="6331C4B1" w14:textId="5222A36F" w:rsidR="006011A3" w:rsidRDefault="006011A3" w:rsidP="006011A3">
            <w:pPr>
              <w:spacing w:before="0"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1970" w:type="dxa"/>
          </w:tcPr>
          <w:p w14:paraId="07539664" w14:textId="2BB7F26B" w:rsidR="006011A3" w:rsidRPr="00917288" w:rsidRDefault="00587715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Configurer les boutons et le menu déroulant</w:t>
            </w:r>
          </w:p>
        </w:tc>
        <w:tc>
          <w:tcPr>
            <w:tcW w:w="1971" w:type="dxa"/>
          </w:tcPr>
          <w:p w14:paraId="2CBD36DF" w14:textId="20587196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971" w:type="dxa"/>
          </w:tcPr>
          <w:p w14:paraId="71EED9DB" w14:textId="2AC4B115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 xml:space="preserve">N°3 </w:t>
            </w:r>
          </w:p>
        </w:tc>
        <w:tc>
          <w:tcPr>
            <w:tcW w:w="1971" w:type="dxa"/>
          </w:tcPr>
          <w:p w14:paraId="7328A662" w14:textId="1AA7F31D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Bouton pause</w:t>
            </w:r>
          </w:p>
        </w:tc>
      </w:tr>
      <w:tr w:rsidR="006011A3" w14:paraId="40654FF1" w14:textId="77777777" w:rsidTr="00B178C7">
        <w:tc>
          <w:tcPr>
            <w:tcW w:w="1970" w:type="dxa"/>
          </w:tcPr>
          <w:p w14:paraId="167CBF54" w14:textId="346FE38E" w:rsidR="006011A3" w:rsidRDefault="006011A3" w:rsidP="006011A3">
            <w:pPr>
              <w:spacing w:before="0"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  <w:tc>
          <w:tcPr>
            <w:tcW w:w="1970" w:type="dxa"/>
          </w:tcPr>
          <w:p w14:paraId="4AC4C9FD" w14:textId="693002FE" w:rsidR="006011A3" w:rsidRPr="00917288" w:rsidRDefault="00587715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Configurer les boutons et le menu déroulant</w:t>
            </w:r>
          </w:p>
        </w:tc>
        <w:tc>
          <w:tcPr>
            <w:tcW w:w="1971" w:type="dxa"/>
          </w:tcPr>
          <w:p w14:paraId="7A85CBE5" w14:textId="3888D8FE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971" w:type="dxa"/>
          </w:tcPr>
          <w:p w14:paraId="79EBF9FD" w14:textId="70F725AA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N°4</w:t>
            </w:r>
          </w:p>
        </w:tc>
        <w:tc>
          <w:tcPr>
            <w:tcW w:w="1971" w:type="dxa"/>
          </w:tcPr>
          <w:p w14:paraId="6CE24B07" w14:textId="407DF409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 xml:space="preserve">Bouton </w:t>
            </w:r>
            <w:proofErr w:type="spellStart"/>
            <w:r w:rsidRPr="00917288">
              <w:rPr>
                <w:rFonts w:cs="Arial"/>
                <w:sz w:val="22"/>
                <w:szCs w:val="22"/>
              </w:rPr>
              <w:t>img_suivante</w:t>
            </w:r>
            <w:proofErr w:type="spellEnd"/>
          </w:p>
        </w:tc>
      </w:tr>
      <w:tr w:rsidR="006011A3" w14:paraId="3A7E059A" w14:textId="77777777" w:rsidTr="00B178C7">
        <w:tc>
          <w:tcPr>
            <w:tcW w:w="1970" w:type="dxa"/>
          </w:tcPr>
          <w:p w14:paraId="066DE975" w14:textId="512A7D62" w:rsidR="006011A3" w:rsidRDefault="006011A3" w:rsidP="006011A3">
            <w:pPr>
              <w:spacing w:before="0"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</w:t>
            </w:r>
          </w:p>
        </w:tc>
        <w:tc>
          <w:tcPr>
            <w:tcW w:w="1970" w:type="dxa"/>
          </w:tcPr>
          <w:p w14:paraId="41A1E8EC" w14:textId="7673460B" w:rsidR="006011A3" w:rsidRPr="00917288" w:rsidRDefault="00587715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Configurer les boutons et le menu déroulant</w:t>
            </w:r>
          </w:p>
        </w:tc>
        <w:tc>
          <w:tcPr>
            <w:tcW w:w="1971" w:type="dxa"/>
          </w:tcPr>
          <w:p w14:paraId="7B718125" w14:textId="0FF89340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971" w:type="dxa"/>
          </w:tcPr>
          <w:p w14:paraId="4C74595C" w14:textId="38DC3157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N°7</w:t>
            </w:r>
          </w:p>
        </w:tc>
        <w:tc>
          <w:tcPr>
            <w:tcW w:w="1971" w:type="dxa"/>
          </w:tcPr>
          <w:p w14:paraId="2694EE13" w14:textId="38B2F631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 xml:space="preserve">Bouton </w:t>
            </w:r>
            <w:proofErr w:type="spellStart"/>
            <w:r w:rsidRPr="00917288">
              <w:rPr>
                <w:rFonts w:cs="Arial"/>
                <w:sz w:val="22"/>
                <w:szCs w:val="22"/>
              </w:rPr>
              <w:t>img_precedente</w:t>
            </w:r>
            <w:proofErr w:type="spellEnd"/>
            <w:r w:rsidRPr="00917288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6011A3" w14:paraId="27C7D2D5" w14:textId="77777777" w:rsidTr="00B178C7">
        <w:tc>
          <w:tcPr>
            <w:tcW w:w="1970" w:type="dxa"/>
          </w:tcPr>
          <w:p w14:paraId="673AA41F" w14:textId="23439215" w:rsidR="006011A3" w:rsidRDefault="006011A3" w:rsidP="006011A3">
            <w:pPr>
              <w:spacing w:before="0"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</w:p>
        </w:tc>
        <w:tc>
          <w:tcPr>
            <w:tcW w:w="1970" w:type="dxa"/>
          </w:tcPr>
          <w:p w14:paraId="4FB7144D" w14:textId="3F5312ED" w:rsidR="006011A3" w:rsidRPr="00917288" w:rsidRDefault="00587715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Configurer les boutons et le menu déroulant</w:t>
            </w:r>
          </w:p>
        </w:tc>
        <w:tc>
          <w:tcPr>
            <w:tcW w:w="1971" w:type="dxa"/>
          </w:tcPr>
          <w:p w14:paraId="3D929C0C" w14:textId="5D73D54E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971" w:type="dxa"/>
          </w:tcPr>
          <w:p w14:paraId="3C795C8A" w14:textId="2C6880BD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 xml:space="preserve">N°8 </w:t>
            </w:r>
          </w:p>
        </w:tc>
        <w:tc>
          <w:tcPr>
            <w:tcW w:w="1971" w:type="dxa"/>
          </w:tcPr>
          <w:p w14:paraId="16DFEE5B" w14:textId="248249FA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 xml:space="preserve">Bouton début </w:t>
            </w:r>
          </w:p>
        </w:tc>
      </w:tr>
      <w:tr w:rsidR="006011A3" w14:paraId="6357842B" w14:textId="77777777" w:rsidTr="00B178C7">
        <w:tc>
          <w:tcPr>
            <w:tcW w:w="1970" w:type="dxa"/>
          </w:tcPr>
          <w:p w14:paraId="36815E9A" w14:textId="5BFD4AA6" w:rsidR="006011A3" w:rsidRDefault="006011A3" w:rsidP="006011A3">
            <w:pPr>
              <w:spacing w:before="0"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</w:t>
            </w:r>
          </w:p>
        </w:tc>
        <w:tc>
          <w:tcPr>
            <w:tcW w:w="1970" w:type="dxa"/>
          </w:tcPr>
          <w:p w14:paraId="1C16F943" w14:textId="7109DC8B" w:rsidR="006011A3" w:rsidRPr="00917288" w:rsidRDefault="00587715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Configurer les boutons et le menu déroulant</w:t>
            </w:r>
          </w:p>
        </w:tc>
        <w:tc>
          <w:tcPr>
            <w:tcW w:w="1971" w:type="dxa"/>
          </w:tcPr>
          <w:p w14:paraId="38654579" w14:textId="422CD16E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971" w:type="dxa"/>
          </w:tcPr>
          <w:p w14:paraId="20270D66" w14:textId="4119560C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N°9</w:t>
            </w:r>
          </w:p>
        </w:tc>
        <w:tc>
          <w:tcPr>
            <w:tcW w:w="1971" w:type="dxa"/>
          </w:tcPr>
          <w:p w14:paraId="1539BEC0" w14:textId="13600830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Bouton fin, il doit marcher pour tout type de fichier</w:t>
            </w:r>
          </w:p>
        </w:tc>
      </w:tr>
      <w:tr w:rsidR="006011A3" w14:paraId="0516EA0D" w14:textId="77777777" w:rsidTr="00B178C7">
        <w:tc>
          <w:tcPr>
            <w:tcW w:w="1970" w:type="dxa"/>
          </w:tcPr>
          <w:p w14:paraId="5E186229" w14:textId="43AD0F1B" w:rsidR="006011A3" w:rsidRDefault="006011A3" w:rsidP="006011A3">
            <w:pPr>
              <w:spacing w:before="0"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</w:t>
            </w:r>
          </w:p>
        </w:tc>
        <w:tc>
          <w:tcPr>
            <w:tcW w:w="1970" w:type="dxa"/>
          </w:tcPr>
          <w:p w14:paraId="687AA64B" w14:textId="225EC785" w:rsidR="006011A3" w:rsidRPr="00917288" w:rsidRDefault="00587715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Configurer les boutons et le menu déroulant</w:t>
            </w:r>
          </w:p>
        </w:tc>
        <w:tc>
          <w:tcPr>
            <w:tcW w:w="1971" w:type="dxa"/>
          </w:tcPr>
          <w:p w14:paraId="444A7E90" w14:textId="4E310464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971" w:type="dxa"/>
          </w:tcPr>
          <w:p w14:paraId="78E622B1" w14:textId="30CA78D0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N°1</w:t>
            </w:r>
          </w:p>
        </w:tc>
        <w:tc>
          <w:tcPr>
            <w:tcW w:w="1971" w:type="dxa"/>
          </w:tcPr>
          <w:p w14:paraId="2FCDCBF9" w14:textId="3F3B7CE9" w:rsidR="006011A3" w:rsidRPr="00917288" w:rsidRDefault="006011A3" w:rsidP="006011A3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Charger un fichier vidéo depuis l’explorateur de fichier et l’afficher au bon endroit</w:t>
            </w:r>
          </w:p>
        </w:tc>
      </w:tr>
      <w:tr w:rsidR="00CD4C7E" w14:paraId="20061C83" w14:textId="77777777" w:rsidTr="00B178C7">
        <w:tc>
          <w:tcPr>
            <w:tcW w:w="1970" w:type="dxa"/>
          </w:tcPr>
          <w:p w14:paraId="5BE91236" w14:textId="6B456EA2" w:rsidR="00CD4C7E" w:rsidRDefault="00CD4C7E" w:rsidP="00CD4C7E">
            <w:pPr>
              <w:spacing w:before="0"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</w:t>
            </w:r>
          </w:p>
        </w:tc>
        <w:tc>
          <w:tcPr>
            <w:tcW w:w="1970" w:type="dxa"/>
          </w:tcPr>
          <w:p w14:paraId="176C85E0" w14:textId="171AEADE" w:rsidR="00CD4C7E" w:rsidRPr="00917288" w:rsidRDefault="00587715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Configurer l’interface</w:t>
            </w:r>
          </w:p>
        </w:tc>
        <w:tc>
          <w:tcPr>
            <w:tcW w:w="1971" w:type="dxa"/>
          </w:tcPr>
          <w:p w14:paraId="39589733" w14:textId="61B233FC" w:rsidR="00CD4C7E" w:rsidRPr="00917288" w:rsidRDefault="00CD4C7E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1971" w:type="dxa"/>
          </w:tcPr>
          <w:p w14:paraId="16AD5B8B" w14:textId="0CC04CF9" w:rsidR="00CD4C7E" w:rsidRPr="00917288" w:rsidRDefault="00CD4C7E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N°10</w:t>
            </w:r>
          </w:p>
        </w:tc>
        <w:tc>
          <w:tcPr>
            <w:tcW w:w="1971" w:type="dxa"/>
          </w:tcPr>
          <w:p w14:paraId="139D9913" w14:textId="70574157" w:rsidR="00CD4C7E" w:rsidRPr="00917288" w:rsidRDefault="00CD4C7E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Pouvoir fermer l’interface depuis le menu</w:t>
            </w:r>
          </w:p>
        </w:tc>
      </w:tr>
      <w:tr w:rsidR="00CD4C7E" w14:paraId="2CC44A81" w14:textId="77777777" w:rsidTr="00B178C7">
        <w:tc>
          <w:tcPr>
            <w:tcW w:w="1970" w:type="dxa"/>
          </w:tcPr>
          <w:p w14:paraId="74EBE018" w14:textId="1D1181CB" w:rsidR="00CD4C7E" w:rsidRDefault="00CD4C7E" w:rsidP="00CD4C7E">
            <w:pPr>
              <w:spacing w:before="0"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9</w:t>
            </w:r>
          </w:p>
        </w:tc>
        <w:tc>
          <w:tcPr>
            <w:tcW w:w="1970" w:type="dxa"/>
          </w:tcPr>
          <w:p w14:paraId="1800FCD2" w14:textId="7EB0F819" w:rsidR="00CD4C7E" w:rsidRPr="00917288" w:rsidRDefault="00587715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Configurer l’interface</w:t>
            </w:r>
          </w:p>
        </w:tc>
        <w:tc>
          <w:tcPr>
            <w:tcW w:w="1971" w:type="dxa"/>
          </w:tcPr>
          <w:p w14:paraId="78EFC0C1" w14:textId="0213DDD4" w:rsidR="00CD4C7E" w:rsidRPr="00917288" w:rsidRDefault="00CD4C7E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1971" w:type="dxa"/>
          </w:tcPr>
          <w:p w14:paraId="20C29C5C" w14:textId="1E74E3BD" w:rsidR="00CD4C7E" w:rsidRPr="00917288" w:rsidRDefault="00CD4C7E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N°2</w:t>
            </w:r>
          </w:p>
        </w:tc>
        <w:tc>
          <w:tcPr>
            <w:tcW w:w="1971" w:type="dxa"/>
          </w:tcPr>
          <w:p w14:paraId="64F52CCB" w14:textId="72B7DFAA" w:rsidR="00CD4C7E" w:rsidRPr="00917288" w:rsidRDefault="00CD4C7E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Configurer un menu</w:t>
            </w:r>
          </w:p>
        </w:tc>
      </w:tr>
      <w:tr w:rsidR="00CD4C7E" w14:paraId="69A16193" w14:textId="77777777" w:rsidTr="00B178C7">
        <w:tc>
          <w:tcPr>
            <w:tcW w:w="1970" w:type="dxa"/>
          </w:tcPr>
          <w:p w14:paraId="2AB1106D" w14:textId="7DA856E4" w:rsidR="00CD4C7E" w:rsidRDefault="00CD4C7E" w:rsidP="00CD4C7E">
            <w:pPr>
              <w:spacing w:before="0"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1970" w:type="dxa"/>
          </w:tcPr>
          <w:p w14:paraId="65CFDC38" w14:textId="662AD2C9" w:rsidR="00CD4C7E" w:rsidRPr="00917288" w:rsidRDefault="00587715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Configurer l’interface</w:t>
            </w:r>
          </w:p>
        </w:tc>
        <w:tc>
          <w:tcPr>
            <w:tcW w:w="1971" w:type="dxa"/>
          </w:tcPr>
          <w:p w14:paraId="72403A24" w14:textId="7DC0727B" w:rsidR="00CD4C7E" w:rsidRPr="00917288" w:rsidRDefault="00CD4C7E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971" w:type="dxa"/>
          </w:tcPr>
          <w:p w14:paraId="25036334" w14:textId="7C6A4C2D" w:rsidR="00CD4C7E" w:rsidRPr="00917288" w:rsidRDefault="00CD4C7E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N°1</w:t>
            </w:r>
            <w:r w:rsidR="00702F23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971" w:type="dxa"/>
          </w:tcPr>
          <w:p w14:paraId="0E017991" w14:textId="53E6615D" w:rsidR="00CD4C7E" w:rsidRPr="00917288" w:rsidRDefault="00CD4C7E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Remplacer le texte des boutons par des images</w:t>
            </w:r>
          </w:p>
        </w:tc>
      </w:tr>
      <w:tr w:rsidR="00CD4C7E" w14:paraId="07AD45BE" w14:textId="77777777" w:rsidTr="00B178C7">
        <w:tc>
          <w:tcPr>
            <w:tcW w:w="1970" w:type="dxa"/>
          </w:tcPr>
          <w:p w14:paraId="7F03E55E" w14:textId="0581D331" w:rsidR="00CD4C7E" w:rsidRDefault="00CD4C7E" w:rsidP="00CD4C7E">
            <w:pPr>
              <w:spacing w:before="0"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1970" w:type="dxa"/>
          </w:tcPr>
          <w:p w14:paraId="53833FB5" w14:textId="13E56507" w:rsidR="00CD4C7E" w:rsidRPr="00917288" w:rsidRDefault="00587715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Configurer l’interface</w:t>
            </w:r>
          </w:p>
        </w:tc>
        <w:tc>
          <w:tcPr>
            <w:tcW w:w="1971" w:type="dxa"/>
          </w:tcPr>
          <w:p w14:paraId="6D2FE6A2" w14:textId="299AA0D4" w:rsidR="00CD4C7E" w:rsidRPr="00917288" w:rsidRDefault="00CD4C7E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971" w:type="dxa"/>
          </w:tcPr>
          <w:p w14:paraId="61AFB38F" w14:textId="39CC4ABC" w:rsidR="00CD4C7E" w:rsidRPr="00917288" w:rsidRDefault="00CD4C7E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N°1</w:t>
            </w:r>
            <w:r w:rsidR="00702F23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971" w:type="dxa"/>
          </w:tcPr>
          <w:p w14:paraId="2C886591" w14:textId="2B20E9FC" w:rsidR="00CD4C7E" w:rsidRPr="00917288" w:rsidRDefault="00CD4C7E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 xml:space="preserve">Configurer les raccourcis clavier </w:t>
            </w:r>
          </w:p>
        </w:tc>
      </w:tr>
      <w:tr w:rsidR="00CD4C7E" w14:paraId="47395052" w14:textId="77777777" w:rsidTr="00B178C7">
        <w:tc>
          <w:tcPr>
            <w:tcW w:w="1970" w:type="dxa"/>
          </w:tcPr>
          <w:p w14:paraId="6579B564" w14:textId="77D53943" w:rsidR="00CD4C7E" w:rsidRDefault="00CD4C7E" w:rsidP="00CD4C7E">
            <w:pPr>
              <w:spacing w:before="0"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1970" w:type="dxa"/>
          </w:tcPr>
          <w:p w14:paraId="0930B178" w14:textId="125DCE2F" w:rsidR="00CD4C7E" w:rsidRPr="00917288" w:rsidRDefault="00587715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Pouvoir gérer les données sur les points</w:t>
            </w:r>
          </w:p>
        </w:tc>
        <w:tc>
          <w:tcPr>
            <w:tcW w:w="1971" w:type="dxa"/>
          </w:tcPr>
          <w:p w14:paraId="2C1510E7" w14:textId="5B9167D8" w:rsidR="00CD4C7E" w:rsidRPr="00917288" w:rsidRDefault="00CD4C7E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971" w:type="dxa"/>
          </w:tcPr>
          <w:p w14:paraId="3F362C42" w14:textId="53ED7747" w:rsidR="00CD4C7E" w:rsidRPr="00917288" w:rsidRDefault="00CD4C7E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N°5</w:t>
            </w:r>
          </w:p>
        </w:tc>
        <w:tc>
          <w:tcPr>
            <w:tcW w:w="1971" w:type="dxa"/>
          </w:tcPr>
          <w:p w14:paraId="1C4CBE9D" w14:textId="28EF3B42" w:rsidR="00CD4C7E" w:rsidRPr="00917288" w:rsidRDefault="00CD4C7E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Charger un fichier csv qui répertoire les points en fonction du temps, avec des points constant dans un premier temps</w:t>
            </w:r>
          </w:p>
        </w:tc>
      </w:tr>
      <w:tr w:rsidR="00587715" w14:paraId="1D582322" w14:textId="77777777" w:rsidTr="00B178C7">
        <w:tc>
          <w:tcPr>
            <w:tcW w:w="1970" w:type="dxa"/>
          </w:tcPr>
          <w:p w14:paraId="7DE7A185" w14:textId="4E376309" w:rsidR="00587715" w:rsidRDefault="00587715" w:rsidP="00CD4C7E">
            <w:pPr>
              <w:spacing w:before="0"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1970" w:type="dxa"/>
          </w:tcPr>
          <w:p w14:paraId="3A2C659A" w14:textId="4A3C0B01" w:rsidR="00587715" w:rsidRPr="00917288" w:rsidRDefault="00917288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rFonts w:cs="Arial"/>
                <w:sz w:val="22"/>
                <w:szCs w:val="22"/>
              </w:rPr>
              <w:t>Pouvoir gérer les données sur les points</w:t>
            </w:r>
          </w:p>
        </w:tc>
        <w:tc>
          <w:tcPr>
            <w:tcW w:w="1971" w:type="dxa"/>
          </w:tcPr>
          <w:p w14:paraId="54428934" w14:textId="7C7EFC6D" w:rsidR="00587715" w:rsidRPr="00917288" w:rsidRDefault="00917288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971" w:type="dxa"/>
          </w:tcPr>
          <w:p w14:paraId="17967BF1" w14:textId="4BC89F97" w:rsidR="00587715" w:rsidRPr="00917288" w:rsidRDefault="00917288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N°</w:t>
            </w:r>
            <w:r w:rsidR="00702F23">
              <w:rPr>
                <w:rFonts w:cs="Arial"/>
                <w:sz w:val="22"/>
                <w:szCs w:val="22"/>
              </w:rPr>
              <w:t>11</w:t>
            </w:r>
          </w:p>
        </w:tc>
        <w:tc>
          <w:tcPr>
            <w:tcW w:w="1971" w:type="dxa"/>
          </w:tcPr>
          <w:p w14:paraId="031D7D2F" w14:textId="290DD021" w:rsidR="00587715" w:rsidRPr="00917288" w:rsidRDefault="00917288" w:rsidP="00CD4C7E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917288">
              <w:rPr>
                <w:sz w:val="22"/>
                <w:szCs w:val="22"/>
              </w:rPr>
              <w:t>À partir d’un fichier CSV, afficher le graphique y = f (x) où y et x sont les grandeurs correspondantes à deux des n colonnes que peut contenir le fichier CSV.</w:t>
            </w:r>
          </w:p>
        </w:tc>
      </w:tr>
    </w:tbl>
    <w:p w14:paraId="2D64B8A7" w14:textId="5B5C3E68" w:rsidR="008D4E99" w:rsidRDefault="00E56CF0" w:rsidP="006F3AF3">
      <w:pPr>
        <w:spacing w:before="0" w:after="0"/>
        <w:jc w:val="right"/>
        <w:rPr>
          <w:rFonts w:cs="Arial"/>
          <w:szCs w:val="22"/>
        </w:rPr>
      </w:pPr>
      <w:r>
        <w:rPr>
          <w:rFonts w:cs="Arial"/>
          <w:noProof/>
          <w:szCs w:val="22"/>
        </w:rPr>
        <w:lastRenderedPageBreak/>
        <w:drawing>
          <wp:inline distT="0" distB="0" distL="0" distR="0" wp14:anchorId="7CD30DF8" wp14:editId="5CADF5FA">
            <wp:extent cx="3778250" cy="2432050"/>
            <wp:effectExtent l="0" t="0" r="12700" b="635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274250" w14:textId="21390A49" w:rsidR="006F3AF3" w:rsidRDefault="006F3AF3" w:rsidP="006F3AF3">
      <w:pPr>
        <w:spacing w:before="0" w:after="0"/>
        <w:jc w:val="left"/>
        <w:rPr>
          <w:rFonts w:cs="Arial"/>
          <w:szCs w:val="22"/>
        </w:rPr>
      </w:pPr>
      <w:r>
        <w:rPr>
          <w:rFonts w:cs="Arial"/>
          <w:szCs w:val="22"/>
        </w:rPr>
        <w:t>On a eu du mal à démarrer mais on a su être dans les temps.</w:t>
      </w:r>
    </w:p>
    <w:p w14:paraId="048BEAD8" w14:textId="77777777" w:rsidR="006F3AF3" w:rsidRDefault="006F3AF3" w:rsidP="006F3AF3">
      <w:pPr>
        <w:spacing w:before="0" w:after="0"/>
        <w:jc w:val="right"/>
        <w:rPr>
          <w:rFonts w:cs="Arial"/>
          <w:szCs w:val="22"/>
        </w:rPr>
      </w:pPr>
    </w:p>
    <w:p w14:paraId="5B017395" w14:textId="7B7E7484" w:rsidR="008D4E99" w:rsidRPr="00297919" w:rsidRDefault="008D4E99" w:rsidP="00835B20">
      <w:pPr>
        <w:spacing w:before="0" w:after="0"/>
        <w:rPr>
          <w:rFonts w:cs="Arial"/>
          <w:szCs w:val="22"/>
        </w:rPr>
      </w:pPr>
    </w:p>
    <w:sectPr w:rsidR="008D4E99" w:rsidRPr="00297919" w:rsidSect="00835B20">
      <w:footerReference w:type="even" r:id="rId8"/>
      <w:footerReference w:type="default" r:id="rId9"/>
      <w:footnotePr>
        <w:pos w:val="beneathText"/>
      </w:footnotePr>
      <w:type w:val="continuous"/>
      <w:pgSz w:w="11905" w:h="16837" w:code="9"/>
      <w:pgMar w:top="1021" w:right="1021" w:bottom="1021" w:left="1021" w:header="1077" w:footer="567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8674" w14:textId="77777777" w:rsidR="00616E9D" w:rsidRDefault="00616E9D">
      <w:r>
        <w:separator/>
      </w:r>
    </w:p>
  </w:endnote>
  <w:endnote w:type="continuationSeparator" w:id="0">
    <w:p w14:paraId="743B31F8" w14:textId="77777777" w:rsidR="00616E9D" w:rsidRDefault="00616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9B7C7" w14:textId="77777777" w:rsidR="00835B20" w:rsidRDefault="00B6129D" w:rsidP="00835B2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422B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35261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605C0A6F" w14:textId="77777777" w:rsidR="00835B20" w:rsidRDefault="00000000" w:rsidP="00835B2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8F471" w14:textId="77777777" w:rsidR="00835B20" w:rsidRDefault="00B6129D" w:rsidP="00835B2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422B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45364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2066919B" w14:textId="77777777" w:rsidR="00835B20" w:rsidRDefault="00000000" w:rsidP="00835B20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2253" w14:textId="77777777" w:rsidR="00616E9D" w:rsidRDefault="00616E9D">
      <w:r>
        <w:separator/>
      </w:r>
    </w:p>
  </w:footnote>
  <w:footnote w:type="continuationSeparator" w:id="0">
    <w:p w14:paraId="0DA1D48D" w14:textId="77777777" w:rsidR="00616E9D" w:rsidRDefault="00616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7D6DC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Sansinterligne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2061"/>
        </w:tabs>
        <w:ind w:left="2061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%1-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b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/>
        <w:i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ascii="Wingdings" w:hAnsi="Wingdings" w:cs="Times New Roman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ascii="Times New Roman" w:hAnsi="Times New Roman" w:cs="Times New Roman"/>
        <w:b/>
        <w:i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6" w15:restartNumberingAfterBreak="0">
    <w:nsid w:val="12864849"/>
    <w:multiLevelType w:val="singleLevel"/>
    <w:tmpl w:val="C92C3A9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1EE15544"/>
    <w:multiLevelType w:val="hybridMultilevel"/>
    <w:tmpl w:val="AED00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lbertus Extra Bold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lbertus Extra Bold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lbertus Extra Bold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7F79EC"/>
    <w:multiLevelType w:val="hybridMultilevel"/>
    <w:tmpl w:val="D44C1514"/>
    <w:lvl w:ilvl="0" w:tplc="2BBE6FBA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  <w:b w:val="0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Albertus Extra Bold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Albertus Extra Bold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Albertus Extra Bold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26D27DC7"/>
    <w:multiLevelType w:val="hybridMultilevel"/>
    <w:tmpl w:val="2ED2B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lbertus Extra Bold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lbertus Extra Bold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lbertus Extra Bold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072B52"/>
    <w:multiLevelType w:val="hybridMultilevel"/>
    <w:tmpl w:val="7B887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lbertus Extra Bold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lbertus Extra Bold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lbertus Extra Bold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9813AA"/>
    <w:multiLevelType w:val="hybridMultilevel"/>
    <w:tmpl w:val="0AA60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lbertus Extra Bold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lbertus Extra Bold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lbertus Extra Bold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E67F6"/>
    <w:multiLevelType w:val="singleLevel"/>
    <w:tmpl w:val="040C0001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5505A8B"/>
    <w:multiLevelType w:val="multilevel"/>
    <w:tmpl w:val="16D416F8"/>
    <w:lvl w:ilvl="0">
      <w:start w:val="1"/>
      <w:numFmt w:val="bullet"/>
      <w:lvlText w:val=""/>
      <w:lvlJc w:val="left"/>
      <w:pPr>
        <w:tabs>
          <w:tab w:val="num" w:pos="360"/>
        </w:tabs>
        <w:ind w:left="340" w:hanging="340"/>
      </w:pPr>
      <w:rPr>
        <w:rFonts w:ascii="Wingdings 2" w:hAnsi="Wingdings 2" w:hint="default"/>
        <w:sz w:val="1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2787F6F"/>
    <w:multiLevelType w:val="hybridMultilevel"/>
    <w:tmpl w:val="7FBEFA26"/>
    <w:lvl w:ilvl="0" w:tplc="0E6E0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lbertus Extra Bold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lbertus Extra Bold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lbertus Extra Bold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E5F63"/>
    <w:multiLevelType w:val="hybridMultilevel"/>
    <w:tmpl w:val="82F8D56C"/>
    <w:lvl w:ilvl="0" w:tplc="06FA1C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Extra Bold" w:eastAsia="Times New Roman" w:hAnsi="Albertus Extra Bold" w:cs="Albertus Extra Bold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lbertus Extra Bold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lbertus Extra Bold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lbertus Extra Bold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E4C87"/>
    <w:multiLevelType w:val="hybridMultilevel"/>
    <w:tmpl w:val="98B87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lbertus Extra Bold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lbertus Extra Bold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lbertus Extra Bold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E62EF"/>
    <w:multiLevelType w:val="hybridMultilevel"/>
    <w:tmpl w:val="133670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01C92"/>
    <w:multiLevelType w:val="hybridMultilevel"/>
    <w:tmpl w:val="1D64C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lbertus Extra Bold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lbertus Extra Bold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lbertus Extra Bold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50786"/>
    <w:multiLevelType w:val="hybridMultilevel"/>
    <w:tmpl w:val="7FDEC4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95B73"/>
    <w:multiLevelType w:val="hybridMultilevel"/>
    <w:tmpl w:val="4E06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lbertus Extra Bold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lbertus Extra Bold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lbertus Extra Bold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70FA6"/>
    <w:multiLevelType w:val="hybridMultilevel"/>
    <w:tmpl w:val="23E6AA64"/>
    <w:lvl w:ilvl="0" w:tplc="ADDA128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717172">
    <w:abstractNumId w:val="15"/>
  </w:num>
  <w:num w:numId="2" w16cid:durableId="1951550093">
    <w:abstractNumId w:val="26"/>
  </w:num>
  <w:num w:numId="3" w16cid:durableId="1251963484">
    <w:abstractNumId w:val="28"/>
  </w:num>
  <w:num w:numId="4" w16cid:durableId="2098596808">
    <w:abstractNumId w:val="19"/>
  </w:num>
  <w:num w:numId="5" w16cid:durableId="595022393">
    <w:abstractNumId w:val="24"/>
  </w:num>
  <w:num w:numId="6" w16cid:durableId="1634556650">
    <w:abstractNumId w:val="0"/>
  </w:num>
  <w:num w:numId="7" w16cid:durableId="1388840643">
    <w:abstractNumId w:val="25"/>
  </w:num>
  <w:num w:numId="8" w16cid:durableId="1564949249">
    <w:abstractNumId w:val="31"/>
  </w:num>
  <w:num w:numId="9" w16cid:durableId="1260605449">
    <w:abstractNumId w:val="29"/>
  </w:num>
  <w:num w:numId="10" w16cid:durableId="219487292">
    <w:abstractNumId w:val="20"/>
  </w:num>
  <w:num w:numId="11" w16cid:durableId="326400714">
    <w:abstractNumId w:val="30"/>
  </w:num>
  <w:num w:numId="12" w16cid:durableId="688025486">
    <w:abstractNumId w:val="17"/>
  </w:num>
  <w:num w:numId="13" w16cid:durableId="93744524">
    <w:abstractNumId w:val="27"/>
  </w:num>
  <w:num w:numId="14" w16cid:durableId="1592347901">
    <w:abstractNumId w:val="16"/>
  </w:num>
  <w:num w:numId="15" w16cid:durableId="2561579">
    <w:abstractNumId w:val="22"/>
  </w:num>
  <w:num w:numId="16" w16cid:durableId="1949658191">
    <w:abstractNumId w:val="21"/>
  </w:num>
  <w:num w:numId="17" w16cid:durableId="41296654">
    <w:abstractNumId w:val="18"/>
  </w:num>
  <w:num w:numId="18" w16cid:durableId="624655441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5B"/>
    <w:rsid w:val="0001088B"/>
    <w:rsid w:val="00043735"/>
    <w:rsid w:val="00053CCC"/>
    <w:rsid w:val="00061785"/>
    <w:rsid w:val="000A41AC"/>
    <w:rsid w:val="000B535B"/>
    <w:rsid w:val="002276CA"/>
    <w:rsid w:val="00227DFA"/>
    <w:rsid w:val="00235261"/>
    <w:rsid w:val="00240DAF"/>
    <w:rsid w:val="002E77DE"/>
    <w:rsid w:val="003A5B15"/>
    <w:rsid w:val="00485D81"/>
    <w:rsid w:val="004A320B"/>
    <w:rsid w:val="00587715"/>
    <w:rsid w:val="006011A3"/>
    <w:rsid w:val="00616E9D"/>
    <w:rsid w:val="006F3AF3"/>
    <w:rsid w:val="00702F23"/>
    <w:rsid w:val="007360A3"/>
    <w:rsid w:val="00745674"/>
    <w:rsid w:val="00781D33"/>
    <w:rsid w:val="0079362C"/>
    <w:rsid w:val="00797638"/>
    <w:rsid w:val="00814D3C"/>
    <w:rsid w:val="008D31AA"/>
    <w:rsid w:val="008D4E99"/>
    <w:rsid w:val="00917288"/>
    <w:rsid w:val="00930E9C"/>
    <w:rsid w:val="009422B9"/>
    <w:rsid w:val="00945364"/>
    <w:rsid w:val="00A628CD"/>
    <w:rsid w:val="00AC391C"/>
    <w:rsid w:val="00AD66C5"/>
    <w:rsid w:val="00B178C7"/>
    <w:rsid w:val="00B26E05"/>
    <w:rsid w:val="00B3460D"/>
    <w:rsid w:val="00B6129D"/>
    <w:rsid w:val="00C41C02"/>
    <w:rsid w:val="00CD4C7E"/>
    <w:rsid w:val="00D26DC3"/>
    <w:rsid w:val="00D30EF1"/>
    <w:rsid w:val="00E4372A"/>
    <w:rsid w:val="00E56CF0"/>
    <w:rsid w:val="00E74364"/>
    <w:rsid w:val="00F63D17"/>
    <w:rsid w:val="00FA0902"/>
    <w:rsid w:val="00F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,#b4f400,#fde26f,#10bde0,#fcc836,#ddd"/>
    </o:shapedefaults>
    <o:shapelayout v:ext="edit">
      <o:idmap v:ext="edit" data="1"/>
    </o:shapelayout>
  </w:shapeDefaults>
  <w:decimalSymbol w:val=","/>
  <w:listSeparator w:val=";"/>
  <w14:docId w14:val="681F2BA5"/>
  <w15:docId w15:val="{6E1C5887-5CEE-49C9-A53F-AA89947D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3FF7"/>
    <w:pPr>
      <w:suppressAutoHyphens/>
      <w:spacing w:before="60" w:after="120"/>
      <w:jc w:val="both"/>
    </w:pPr>
    <w:rPr>
      <w:rFonts w:cs="Times"/>
      <w:sz w:val="24"/>
      <w:lang w:eastAsia="ar-SA"/>
    </w:rPr>
  </w:style>
  <w:style w:type="paragraph" w:styleId="Titre10">
    <w:name w:val="heading 1"/>
    <w:basedOn w:val="Normal"/>
    <w:next w:val="Normal"/>
    <w:link w:val="Titre1Car"/>
    <w:qFormat/>
    <w:rsid w:val="00053FF7"/>
    <w:pPr>
      <w:keepNext/>
      <w:pBdr>
        <w:bottom w:val="single" w:sz="4" w:space="31" w:color="000000"/>
      </w:pBdr>
      <w:jc w:val="center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053FF7"/>
    <w:pPr>
      <w:keepNext/>
      <w:ind w:right="-17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053FF7"/>
    <w:pPr>
      <w:keepNext/>
      <w:spacing w:line="360" w:lineRule="auto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053FF7"/>
    <w:pPr>
      <w:keepNext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053FF7"/>
    <w:pPr>
      <w:keepNext/>
      <w:pBdr>
        <w:top w:val="single" w:sz="4" w:space="0" w:color="000000" w:shadow="1"/>
        <w:left w:val="single" w:sz="4" w:space="0" w:color="000000" w:shadow="1"/>
        <w:bottom w:val="single" w:sz="4" w:space="0" w:color="000000" w:shadow="1"/>
        <w:right w:val="single" w:sz="4" w:space="0" w:color="000000" w:shadow="1"/>
      </w:pBdr>
      <w:spacing w:before="240" w:line="480" w:lineRule="atLeast"/>
      <w:ind w:left="1120" w:right="1120"/>
      <w:jc w:val="center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053FF7"/>
    <w:pPr>
      <w:keepNext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053FF7"/>
    <w:pPr>
      <w:keepNext/>
      <w:jc w:val="center"/>
      <w:outlineLvl w:val="6"/>
    </w:pPr>
    <w:rPr>
      <w:rFonts w:ascii="Calibri" w:hAnsi="Calibri" w:cs="Times New Roman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0"/>
    <w:rsid w:val="002678F6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Titre2Car">
    <w:name w:val="Titre 2 Car"/>
    <w:link w:val="Titre2"/>
    <w:rsid w:val="002678F6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Titre3Car">
    <w:name w:val="Titre 3 Car"/>
    <w:link w:val="Titre3"/>
    <w:rsid w:val="002678F6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Titre4Car">
    <w:name w:val="Titre 4 Car"/>
    <w:link w:val="Titre4"/>
    <w:rsid w:val="002678F6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Titre5Car">
    <w:name w:val="Titre 5 Car"/>
    <w:link w:val="Titre5"/>
    <w:rsid w:val="002678F6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Titre6Car">
    <w:name w:val="Titre 6 Car"/>
    <w:link w:val="Titre6"/>
    <w:rsid w:val="002678F6"/>
    <w:rPr>
      <w:rFonts w:ascii="Calibri" w:eastAsia="Times New Roman" w:hAnsi="Calibri" w:cs="Times New Roman"/>
      <w:b/>
      <w:bCs/>
      <w:sz w:val="22"/>
      <w:szCs w:val="22"/>
      <w:lang w:eastAsia="ar-SA"/>
    </w:rPr>
  </w:style>
  <w:style w:type="character" w:customStyle="1" w:styleId="Titre7Car">
    <w:name w:val="Titre 7 Car"/>
    <w:link w:val="Titre7"/>
    <w:rsid w:val="002678F6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WW8Num1z0">
    <w:name w:val="WW8Num1z0"/>
    <w:rsid w:val="00053FF7"/>
    <w:rPr>
      <w:rFonts w:ascii="Symbol" w:hAnsi="Symbol"/>
    </w:rPr>
  </w:style>
  <w:style w:type="character" w:customStyle="1" w:styleId="WW8Num2z0">
    <w:name w:val="WW8Num2z0"/>
    <w:rsid w:val="00053FF7"/>
    <w:rPr>
      <w:rFonts w:ascii="Symbol" w:hAnsi="Symbol"/>
    </w:rPr>
  </w:style>
  <w:style w:type="character" w:customStyle="1" w:styleId="WW8Num4z0">
    <w:name w:val="WW8Num4z0"/>
    <w:rsid w:val="00053FF7"/>
    <w:rPr>
      <w:rFonts w:ascii="Symbol" w:hAnsi="Symbol"/>
    </w:rPr>
  </w:style>
  <w:style w:type="character" w:customStyle="1" w:styleId="WW8Num5z0">
    <w:name w:val="WW8Num5z0"/>
    <w:rsid w:val="00053FF7"/>
    <w:rPr>
      <w:rFonts w:ascii="Wingdings" w:hAnsi="Wingdings"/>
    </w:rPr>
  </w:style>
  <w:style w:type="character" w:customStyle="1" w:styleId="WW8Num6z0">
    <w:name w:val="WW8Num6z0"/>
    <w:rsid w:val="00053FF7"/>
    <w:rPr>
      <w:rFonts w:ascii="Times New Roman" w:hAnsi="Times New Roman"/>
      <w:sz w:val="24"/>
    </w:rPr>
  </w:style>
  <w:style w:type="character" w:customStyle="1" w:styleId="WW8Num7z0">
    <w:name w:val="WW8Num7z0"/>
    <w:rsid w:val="00053FF7"/>
    <w:rPr>
      <w:rFonts w:ascii="Wingdings" w:hAnsi="Wingdings"/>
    </w:rPr>
  </w:style>
  <w:style w:type="character" w:customStyle="1" w:styleId="WW8Num8z0">
    <w:name w:val="WW8Num8z0"/>
    <w:rsid w:val="00053FF7"/>
    <w:rPr>
      <w:rFonts w:ascii="Wingdings" w:hAnsi="Wingdings"/>
    </w:rPr>
  </w:style>
  <w:style w:type="character" w:customStyle="1" w:styleId="WW8Num9z0">
    <w:name w:val="WW8Num9z0"/>
    <w:rsid w:val="00053FF7"/>
    <w:rPr>
      <w:rFonts w:ascii="Wingdings" w:hAnsi="Wingdings"/>
    </w:rPr>
  </w:style>
  <w:style w:type="character" w:customStyle="1" w:styleId="WW8Num9z3">
    <w:name w:val="WW8Num9z3"/>
    <w:rsid w:val="00053FF7"/>
    <w:rPr>
      <w:rFonts w:ascii="Symbol" w:hAnsi="Symbol"/>
    </w:rPr>
  </w:style>
  <w:style w:type="character" w:customStyle="1" w:styleId="WW8Num9z4">
    <w:name w:val="WW8Num9z4"/>
    <w:rsid w:val="00053FF7"/>
    <w:rPr>
      <w:rFonts w:ascii="Courier New" w:hAnsi="Courier New"/>
    </w:rPr>
  </w:style>
  <w:style w:type="character" w:customStyle="1" w:styleId="WW8Num10z0">
    <w:name w:val="WW8Num10z0"/>
    <w:rsid w:val="00053FF7"/>
    <w:rPr>
      <w:rFonts w:ascii="Wingdings" w:hAnsi="Wingdings"/>
    </w:rPr>
  </w:style>
  <w:style w:type="character" w:customStyle="1" w:styleId="WW8Num10z1">
    <w:name w:val="WW8Num10z1"/>
    <w:rsid w:val="00053FF7"/>
    <w:rPr>
      <w:rFonts w:ascii="Courier New" w:hAnsi="Courier New"/>
    </w:rPr>
  </w:style>
  <w:style w:type="character" w:customStyle="1" w:styleId="WW8Num10z3">
    <w:name w:val="WW8Num10z3"/>
    <w:rsid w:val="00053FF7"/>
    <w:rPr>
      <w:rFonts w:ascii="Symbol" w:hAnsi="Symbol"/>
    </w:rPr>
  </w:style>
  <w:style w:type="character" w:customStyle="1" w:styleId="WW8Num10z4">
    <w:name w:val="WW8Num10z4"/>
    <w:rsid w:val="00053FF7"/>
    <w:rPr>
      <w:rFonts w:ascii="Courier New" w:hAnsi="Courier New"/>
    </w:rPr>
  </w:style>
  <w:style w:type="character" w:customStyle="1" w:styleId="WW8Num12z1">
    <w:name w:val="WW8Num12z1"/>
    <w:rsid w:val="00053FF7"/>
    <w:rPr>
      <w:rFonts w:ascii="Times New Roman" w:hAnsi="Times New Roman"/>
      <w:b/>
      <w:sz w:val="24"/>
    </w:rPr>
  </w:style>
  <w:style w:type="character" w:customStyle="1" w:styleId="WW8Num12z2">
    <w:name w:val="WW8Num12z2"/>
    <w:rsid w:val="00053FF7"/>
    <w:rPr>
      <w:rFonts w:ascii="Times New Roman" w:hAnsi="Times New Roman"/>
      <w:b/>
      <w:i/>
      <w:sz w:val="24"/>
    </w:rPr>
  </w:style>
  <w:style w:type="character" w:customStyle="1" w:styleId="WW8Num15z0">
    <w:name w:val="WW8Num15z0"/>
    <w:rsid w:val="00053FF7"/>
    <w:rPr>
      <w:rFonts w:ascii="Wingdings" w:hAnsi="Wingdings"/>
    </w:rPr>
  </w:style>
  <w:style w:type="character" w:customStyle="1" w:styleId="WW8Num16z0">
    <w:name w:val="WW8Num16z0"/>
    <w:rsid w:val="00053FF7"/>
    <w:rPr>
      <w:rFonts w:ascii="Wingdings" w:hAnsi="Wingdings"/>
    </w:rPr>
  </w:style>
  <w:style w:type="character" w:customStyle="1" w:styleId="WW8Num17z0">
    <w:name w:val="WW8Num17z0"/>
    <w:rsid w:val="00053FF7"/>
    <w:rPr>
      <w:rFonts w:ascii="Wingdings" w:hAnsi="Wingdings"/>
    </w:rPr>
  </w:style>
  <w:style w:type="character" w:customStyle="1" w:styleId="WW8Num17z1">
    <w:name w:val="WW8Num17z1"/>
    <w:rsid w:val="00053FF7"/>
    <w:rPr>
      <w:rFonts w:ascii="Wingdings" w:hAnsi="Wingdings"/>
      <w:sz w:val="24"/>
    </w:rPr>
  </w:style>
  <w:style w:type="character" w:customStyle="1" w:styleId="WW8Num17z2">
    <w:name w:val="WW8Num17z2"/>
    <w:rsid w:val="00053FF7"/>
    <w:rPr>
      <w:rFonts w:ascii="Times New Roman" w:hAnsi="Times New Roman"/>
      <w:b/>
      <w:i/>
      <w:sz w:val="24"/>
    </w:rPr>
  </w:style>
  <w:style w:type="character" w:customStyle="1" w:styleId="Absatz-Standardschriftart">
    <w:name w:val="Absatz-Standardschriftart"/>
    <w:rsid w:val="00053FF7"/>
  </w:style>
  <w:style w:type="character" w:customStyle="1" w:styleId="WW8Num3z0">
    <w:name w:val="WW8Num3z0"/>
    <w:rsid w:val="00053FF7"/>
    <w:rPr>
      <w:rFonts w:ascii="Wingdings" w:hAnsi="Wingdings"/>
    </w:rPr>
  </w:style>
  <w:style w:type="character" w:customStyle="1" w:styleId="WW8Num5z1">
    <w:name w:val="WW8Num5z1"/>
    <w:rsid w:val="00053FF7"/>
    <w:rPr>
      <w:rFonts w:ascii="Courier New" w:hAnsi="Courier New"/>
    </w:rPr>
  </w:style>
  <w:style w:type="character" w:customStyle="1" w:styleId="WW8Num5z3">
    <w:name w:val="WW8Num5z3"/>
    <w:rsid w:val="00053FF7"/>
    <w:rPr>
      <w:rFonts w:ascii="Symbol" w:hAnsi="Symbol"/>
    </w:rPr>
  </w:style>
  <w:style w:type="character" w:customStyle="1" w:styleId="WW8Num6z1">
    <w:name w:val="WW8Num6z1"/>
    <w:rsid w:val="00053FF7"/>
    <w:rPr>
      <w:rFonts w:ascii="Wingdings" w:hAnsi="Wingdings"/>
    </w:rPr>
  </w:style>
  <w:style w:type="character" w:customStyle="1" w:styleId="WW8Num6z2">
    <w:name w:val="WW8Num6z2"/>
    <w:rsid w:val="00053FF7"/>
    <w:rPr>
      <w:sz w:val="24"/>
    </w:rPr>
  </w:style>
  <w:style w:type="character" w:customStyle="1" w:styleId="WW8Num7z1">
    <w:name w:val="WW8Num7z1"/>
    <w:rsid w:val="00053FF7"/>
    <w:rPr>
      <w:rFonts w:ascii="Wingdings" w:hAnsi="Wingdings"/>
    </w:rPr>
  </w:style>
  <w:style w:type="character" w:customStyle="1" w:styleId="WW8Num8z1">
    <w:name w:val="WW8Num8z1"/>
    <w:rsid w:val="00053FF7"/>
    <w:rPr>
      <w:rFonts w:ascii="Courier New" w:hAnsi="Courier New"/>
    </w:rPr>
  </w:style>
  <w:style w:type="character" w:customStyle="1" w:styleId="WW8Num8z3">
    <w:name w:val="WW8Num8z3"/>
    <w:rsid w:val="00053FF7"/>
    <w:rPr>
      <w:rFonts w:ascii="Symbol" w:hAnsi="Symbol"/>
    </w:rPr>
  </w:style>
  <w:style w:type="character" w:customStyle="1" w:styleId="WW8Num9z1">
    <w:name w:val="WW8Num9z1"/>
    <w:rsid w:val="00053FF7"/>
    <w:rPr>
      <w:rFonts w:ascii="Wingdings" w:hAnsi="Wingdings"/>
      <w:sz w:val="24"/>
    </w:rPr>
  </w:style>
  <w:style w:type="character" w:customStyle="1" w:styleId="WW8Num11z0">
    <w:name w:val="WW8Num11z0"/>
    <w:rsid w:val="00053FF7"/>
    <w:rPr>
      <w:rFonts w:ascii="Wingdings" w:hAnsi="Wingdings"/>
    </w:rPr>
  </w:style>
  <w:style w:type="character" w:customStyle="1" w:styleId="WW8Num11z1">
    <w:name w:val="WW8Num11z1"/>
    <w:rsid w:val="00053FF7"/>
    <w:rPr>
      <w:rFonts w:ascii="Courier New" w:hAnsi="Courier New"/>
    </w:rPr>
  </w:style>
  <w:style w:type="character" w:customStyle="1" w:styleId="WW8Num11z3">
    <w:name w:val="WW8Num11z3"/>
    <w:rsid w:val="00053FF7"/>
    <w:rPr>
      <w:rFonts w:ascii="Symbol" w:hAnsi="Symbol"/>
    </w:rPr>
  </w:style>
  <w:style w:type="character" w:customStyle="1" w:styleId="WW8Num12z0">
    <w:name w:val="WW8Num12z0"/>
    <w:rsid w:val="00053FF7"/>
    <w:rPr>
      <w:rFonts w:ascii="Times New Roman" w:hAnsi="Times New Roman"/>
      <w:b/>
      <w:sz w:val="28"/>
    </w:rPr>
  </w:style>
  <w:style w:type="character" w:customStyle="1" w:styleId="WW8Num13z0">
    <w:name w:val="WW8Num13z0"/>
    <w:rsid w:val="00053FF7"/>
    <w:rPr>
      <w:rFonts w:ascii="Wingdings" w:hAnsi="Wingdings"/>
      <w:sz w:val="24"/>
    </w:rPr>
  </w:style>
  <w:style w:type="character" w:customStyle="1" w:styleId="WW8Num13z1">
    <w:name w:val="WW8Num13z1"/>
    <w:rsid w:val="00053FF7"/>
    <w:rPr>
      <w:rFonts w:ascii="Courier New" w:hAnsi="Courier New"/>
    </w:rPr>
  </w:style>
  <w:style w:type="character" w:customStyle="1" w:styleId="WW8Num13z2">
    <w:name w:val="WW8Num13z2"/>
    <w:rsid w:val="00053FF7"/>
    <w:rPr>
      <w:rFonts w:ascii="Wingdings" w:hAnsi="Wingdings"/>
    </w:rPr>
  </w:style>
  <w:style w:type="character" w:customStyle="1" w:styleId="WW8Num13z3">
    <w:name w:val="WW8Num13z3"/>
    <w:rsid w:val="00053FF7"/>
    <w:rPr>
      <w:rFonts w:ascii="Symbol" w:hAnsi="Symbol"/>
    </w:rPr>
  </w:style>
  <w:style w:type="character" w:customStyle="1" w:styleId="WW8Num14z0">
    <w:name w:val="WW8Num14z0"/>
    <w:rsid w:val="00053FF7"/>
    <w:rPr>
      <w:rFonts w:ascii="Wingdings" w:hAnsi="Wingdings"/>
    </w:rPr>
  </w:style>
  <w:style w:type="character" w:customStyle="1" w:styleId="WW8Num14z1">
    <w:name w:val="WW8Num14z1"/>
    <w:rsid w:val="00053FF7"/>
    <w:rPr>
      <w:rFonts w:ascii="Courier New" w:hAnsi="Courier New"/>
    </w:rPr>
  </w:style>
  <w:style w:type="character" w:customStyle="1" w:styleId="WW8Num14z3">
    <w:name w:val="WW8Num14z3"/>
    <w:rsid w:val="00053FF7"/>
    <w:rPr>
      <w:rFonts w:ascii="Symbol" w:hAnsi="Symbol"/>
    </w:rPr>
  </w:style>
  <w:style w:type="character" w:customStyle="1" w:styleId="WW8Num15z1">
    <w:name w:val="WW8Num15z1"/>
    <w:rsid w:val="00053FF7"/>
    <w:rPr>
      <w:rFonts w:ascii="Courier New" w:hAnsi="Courier New"/>
    </w:rPr>
  </w:style>
  <w:style w:type="character" w:customStyle="1" w:styleId="WW8Num15z3">
    <w:name w:val="WW8Num15z3"/>
    <w:rsid w:val="00053FF7"/>
    <w:rPr>
      <w:rFonts w:ascii="Symbol" w:hAnsi="Symbol"/>
    </w:rPr>
  </w:style>
  <w:style w:type="character" w:customStyle="1" w:styleId="WW8Num16z3">
    <w:name w:val="WW8Num16z3"/>
    <w:rsid w:val="00053FF7"/>
    <w:rPr>
      <w:rFonts w:ascii="Symbol" w:hAnsi="Symbol"/>
    </w:rPr>
  </w:style>
  <w:style w:type="character" w:customStyle="1" w:styleId="WW8Num16z4">
    <w:name w:val="WW8Num16z4"/>
    <w:rsid w:val="00053FF7"/>
    <w:rPr>
      <w:rFonts w:ascii="Courier New" w:hAnsi="Courier New"/>
    </w:rPr>
  </w:style>
  <w:style w:type="character" w:customStyle="1" w:styleId="WW8Num17z3">
    <w:name w:val="WW8Num17z3"/>
    <w:rsid w:val="00053FF7"/>
    <w:rPr>
      <w:rFonts w:ascii="Symbol" w:hAnsi="Symbol"/>
    </w:rPr>
  </w:style>
  <w:style w:type="character" w:customStyle="1" w:styleId="WW8Num17z4">
    <w:name w:val="WW8Num17z4"/>
    <w:rsid w:val="00053FF7"/>
    <w:rPr>
      <w:rFonts w:ascii="Courier New" w:hAnsi="Courier New"/>
    </w:rPr>
  </w:style>
  <w:style w:type="character" w:customStyle="1" w:styleId="WW8Num18z0">
    <w:name w:val="WW8Num18z0"/>
    <w:rsid w:val="00053FF7"/>
    <w:rPr>
      <w:rFonts w:ascii="Symbol" w:hAnsi="Symbol"/>
    </w:rPr>
  </w:style>
  <w:style w:type="character" w:customStyle="1" w:styleId="WW8Num18z1">
    <w:name w:val="WW8Num18z1"/>
    <w:rsid w:val="00053FF7"/>
    <w:rPr>
      <w:rFonts w:ascii="Courier New" w:hAnsi="Courier New"/>
    </w:rPr>
  </w:style>
  <w:style w:type="character" w:customStyle="1" w:styleId="WW8Num18z2">
    <w:name w:val="WW8Num18z2"/>
    <w:rsid w:val="00053FF7"/>
    <w:rPr>
      <w:rFonts w:ascii="Wingdings" w:hAnsi="Wingdings"/>
    </w:rPr>
  </w:style>
  <w:style w:type="character" w:customStyle="1" w:styleId="WW8Num20z1">
    <w:name w:val="WW8Num20z1"/>
    <w:rsid w:val="00053FF7"/>
    <w:rPr>
      <w:rFonts w:ascii="Wingdings" w:hAnsi="Wingdings"/>
    </w:rPr>
  </w:style>
  <w:style w:type="character" w:customStyle="1" w:styleId="WW8Num20z2">
    <w:name w:val="WW8Num20z2"/>
    <w:rsid w:val="00053FF7"/>
    <w:rPr>
      <w:sz w:val="24"/>
    </w:rPr>
  </w:style>
  <w:style w:type="character" w:customStyle="1" w:styleId="WW8Num23z0">
    <w:name w:val="WW8Num23z0"/>
    <w:rsid w:val="00053FF7"/>
    <w:rPr>
      <w:rFonts w:ascii="Wingdings" w:hAnsi="Wingdings"/>
    </w:rPr>
  </w:style>
  <w:style w:type="character" w:customStyle="1" w:styleId="WW8Num23z1">
    <w:name w:val="WW8Num23z1"/>
    <w:rsid w:val="00053FF7"/>
    <w:rPr>
      <w:rFonts w:ascii="Courier New" w:hAnsi="Courier New"/>
    </w:rPr>
  </w:style>
  <w:style w:type="character" w:customStyle="1" w:styleId="WW8Num23z3">
    <w:name w:val="WW8Num23z3"/>
    <w:rsid w:val="00053FF7"/>
    <w:rPr>
      <w:rFonts w:ascii="Symbol" w:hAnsi="Symbol"/>
    </w:rPr>
  </w:style>
  <w:style w:type="character" w:customStyle="1" w:styleId="WW8Num24z0">
    <w:name w:val="WW8Num24z0"/>
    <w:rsid w:val="00053FF7"/>
    <w:rPr>
      <w:rFonts w:ascii="Wingdings" w:hAnsi="Wingdings"/>
    </w:rPr>
  </w:style>
  <w:style w:type="character" w:customStyle="1" w:styleId="WW8Num24z1">
    <w:name w:val="WW8Num24z1"/>
    <w:rsid w:val="00053FF7"/>
    <w:rPr>
      <w:rFonts w:ascii="Courier New" w:hAnsi="Courier New"/>
    </w:rPr>
  </w:style>
  <w:style w:type="character" w:customStyle="1" w:styleId="WW8Num24z3">
    <w:name w:val="WW8Num24z3"/>
    <w:rsid w:val="00053FF7"/>
    <w:rPr>
      <w:rFonts w:ascii="Symbol" w:hAnsi="Symbol"/>
    </w:rPr>
  </w:style>
  <w:style w:type="character" w:customStyle="1" w:styleId="Policepardfaut1">
    <w:name w:val="Police par défaut1"/>
    <w:rsid w:val="00053FF7"/>
  </w:style>
  <w:style w:type="character" w:styleId="Numrodepage">
    <w:name w:val="page number"/>
    <w:rsid w:val="00053FF7"/>
    <w:rPr>
      <w:rFonts w:cs="Times New Roman"/>
    </w:rPr>
  </w:style>
  <w:style w:type="character" w:styleId="Lienhypertexte">
    <w:name w:val="Hyperlink"/>
    <w:rsid w:val="00053FF7"/>
    <w:rPr>
      <w:rFonts w:cs="Times New Roman"/>
      <w:color w:val="0000FF"/>
      <w:u w:val="single"/>
    </w:rPr>
  </w:style>
  <w:style w:type="character" w:customStyle="1" w:styleId="StyleGrasComplexeItalique">
    <w:name w:val="Style Gras (Complexe) Italique"/>
    <w:rsid w:val="00053FF7"/>
    <w:rPr>
      <w:rFonts w:ascii="Times New Roman" w:hAnsi="Times New Roman" w:cs="Times New Roman"/>
      <w:b/>
      <w:bCs/>
      <w:iCs/>
      <w:sz w:val="22"/>
    </w:rPr>
  </w:style>
  <w:style w:type="character" w:customStyle="1" w:styleId="Marquedecommentaire1">
    <w:name w:val="Marque de commentaire1"/>
    <w:rsid w:val="00053FF7"/>
    <w:rPr>
      <w:rFonts w:cs="Times New Roman"/>
      <w:sz w:val="16"/>
      <w:szCs w:val="16"/>
    </w:rPr>
  </w:style>
  <w:style w:type="character" w:customStyle="1" w:styleId="StyleArial11ptGras">
    <w:name w:val="Style Arial 11 pt Gras"/>
    <w:rsid w:val="00053FF7"/>
    <w:rPr>
      <w:rFonts w:ascii="Arial" w:hAnsi="Arial" w:cs="Times New Roman"/>
      <w:b/>
      <w:bCs/>
      <w:sz w:val="22"/>
    </w:rPr>
  </w:style>
  <w:style w:type="paragraph" w:customStyle="1" w:styleId="Titre20">
    <w:name w:val="Titre2"/>
    <w:basedOn w:val="Normal"/>
    <w:next w:val="Corpsdetexte"/>
    <w:rsid w:val="00053FF7"/>
    <w:pPr>
      <w:keepNext/>
      <w:spacing w:before="240"/>
    </w:pPr>
    <w:rPr>
      <w:rFonts w:ascii="Arial" w:hAnsi="Arial" w:cs="Tahoma"/>
      <w:sz w:val="28"/>
      <w:szCs w:val="28"/>
    </w:rPr>
  </w:style>
  <w:style w:type="paragraph" w:styleId="Corpsdetexte">
    <w:name w:val="Body Text"/>
    <w:basedOn w:val="Normal"/>
    <w:link w:val="CorpsdetexteCar"/>
    <w:rsid w:val="00053FF7"/>
    <w:pPr>
      <w:spacing w:before="0" w:after="0"/>
      <w:ind w:right="4"/>
    </w:pPr>
    <w:rPr>
      <w:rFonts w:cs="Times New Roman"/>
    </w:rPr>
  </w:style>
  <w:style w:type="character" w:customStyle="1" w:styleId="CorpsdetexteCar">
    <w:name w:val="Corps de texte Car"/>
    <w:link w:val="Corpsdetexte"/>
    <w:rsid w:val="002678F6"/>
    <w:rPr>
      <w:rFonts w:cs="Times"/>
      <w:sz w:val="24"/>
      <w:lang w:eastAsia="ar-SA"/>
    </w:rPr>
  </w:style>
  <w:style w:type="paragraph" w:styleId="Liste">
    <w:name w:val="List"/>
    <w:basedOn w:val="Corpsdetexte"/>
    <w:rsid w:val="00053FF7"/>
    <w:rPr>
      <w:rFonts w:cs="Tahoma"/>
    </w:rPr>
  </w:style>
  <w:style w:type="paragraph" w:customStyle="1" w:styleId="Lgende1">
    <w:name w:val="Légende1"/>
    <w:basedOn w:val="Normal"/>
    <w:next w:val="Normal"/>
    <w:rsid w:val="00053FF7"/>
    <w:pPr>
      <w:spacing w:before="120"/>
      <w:jc w:val="center"/>
    </w:pPr>
    <w:rPr>
      <w:rFonts w:cs="Times New Roman"/>
      <w:b/>
      <w:bCs/>
    </w:rPr>
  </w:style>
  <w:style w:type="paragraph" w:customStyle="1" w:styleId="Rpertoire">
    <w:name w:val="Répertoire"/>
    <w:basedOn w:val="Normal"/>
    <w:rsid w:val="00053FF7"/>
    <w:pPr>
      <w:suppressLineNumbers/>
    </w:pPr>
    <w:rPr>
      <w:rFonts w:cs="Tahoma"/>
    </w:rPr>
  </w:style>
  <w:style w:type="paragraph" w:styleId="Pieddepage">
    <w:name w:val="footer"/>
    <w:basedOn w:val="Normal"/>
    <w:link w:val="PieddepageCar"/>
    <w:rsid w:val="00053FF7"/>
    <w:pPr>
      <w:tabs>
        <w:tab w:val="center" w:pos="4536"/>
        <w:tab w:val="right" w:pos="9072"/>
      </w:tabs>
      <w:spacing w:before="0" w:after="0"/>
    </w:pPr>
    <w:rPr>
      <w:rFonts w:cs="Times New Roman"/>
    </w:rPr>
  </w:style>
  <w:style w:type="character" w:customStyle="1" w:styleId="PieddepageCar">
    <w:name w:val="Pied de page Car"/>
    <w:link w:val="Pieddepage"/>
    <w:rsid w:val="002678F6"/>
    <w:rPr>
      <w:rFonts w:cs="Times"/>
      <w:sz w:val="24"/>
      <w:lang w:eastAsia="ar-SA"/>
    </w:rPr>
  </w:style>
  <w:style w:type="paragraph" w:customStyle="1" w:styleId="WW-Standard">
    <w:name w:val="WW-Standard"/>
    <w:rsid w:val="00053FF7"/>
    <w:pPr>
      <w:suppressAutoHyphens/>
    </w:pPr>
    <w:rPr>
      <w:rFonts w:ascii="Tms Rmn" w:hAnsi="Tms Rmn" w:cs="Tms Rmn"/>
      <w:lang w:eastAsia="ar-SA"/>
    </w:rPr>
  </w:style>
  <w:style w:type="paragraph" w:customStyle="1" w:styleId="secrtariat">
    <w:name w:val="secrétariat"/>
    <w:basedOn w:val="Normal"/>
    <w:rsid w:val="00053FF7"/>
    <w:pPr>
      <w:spacing w:line="360" w:lineRule="atLeast"/>
    </w:pPr>
    <w:rPr>
      <w:rFonts w:ascii="Times" w:hAnsi="Times"/>
    </w:rPr>
  </w:style>
  <w:style w:type="paragraph" w:customStyle="1" w:styleId="Normalcentr1">
    <w:name w:val="Normal centré1"/>
    <w:basedOn w:val="Normal"/>
    <w:rsid w:val="00053FF7"/>
    <w:pPr>
      <w:jc w:val="center"/>
    </w:pPr>
  </w:style>
  <w:style w:type="paragraph" w:customStyle="1" w:styleId="Explorateurdedocument1">
    <w:name w:val="Explorateur de document1"/>
    <w:basedOn w:val="Normal"/>
    <w:rsid w:val="00053FF7"/>
    <w:pPr>
      <w:shd w:val="clear" w:color="auto" w:fill="000080"/>
    </w:pPr>
    <w:rPr>
      <w:rFonts w:ascii="Tahoma" w:hAnsi="Tahoma" w:cs="Tahoma"/>
    </w:rPr>
  </w:style>
  <w:style w:type="paragraph" w:customStyle="1" w:styleId="Corpsdetexte21">
    <w:name w:val="Corps de texte 21"/>
    <w:basedOn w:val="Normal"/>
    <w:rsid w:val="00053FF7"/>
    <w:pPr>
      <w:spacing w:before="240"/>
    </w:pPr>
    <w:rPr>
      <w:rFonts w:cs="Times New Roman"/>
    </w:rPr>
  </w:style>
  <w:style w:type="paragraph" w:styleId="En-tte">
    <w:name w:val="header"/>
    <w:basedOn w:val="Normal"/>
    <w:link w:val="En-tteCar"/>
    <w:rsid w:val="00053FF7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En-tteCar">
    <w:name w:val="En-tête Car"/>
    <w:link w:val="En-tte"/>
    <w:rsid w:val="002678F6"/>
    <w:rPr>
      <w:rFonts w:cs="Times"/>
      <w:sz w:val="24"/>
      <w:lang w:eastAsia="ar-SA"/>
    </w:rPr>
  </w:style>
  <w:style w:type="paragraph" w:styleId="Retraitcorpsdetexte">
    <w:name w:val="Body Text Indent"/>
    <w:basedOn w:val="Normal"/>
    <w:link w:val="RetraitcorpsdetexteCar"/>
    <w:rsid w:val="00053FF7"/>
    <w:pPr>
      <w:ind w:left="360" w:hanging="360"/>
      <w:jc w:val="left"/>
    </w:pPr>
    <w:rPr>
      <w:rFonts w:cs="Times New Roman"/>
    </w:rPr>
  </w:style>
  <w:style w:type="character" w:customStyle="1" w:styleId="RetraitcorpsdetexteCar">
    <w:name w:val="Retrait corps de texte Car"/>
    <w:link w:val="Retraitcorpsdetexte"/>
    <w:rsid w:val="002678F6"/>
    <w:rPr>
      <w:rFonts w:cs="Times"/>
      <w:sz w:val="24"/>
      <w:lang w:eastAsia="ar-SA"/>
    </w:rPr>
  </w:style>
  <w:style w:type="paragraph" w:styleId="Titre">
    <w:name w:val="Title"/>
    <w:basedOn w:val="Normal"/>
    <w:next w:val="Sous-titre"/>
    <w:qFormat/>
    <w:rsid w:val="00053FF7"/>
    <w:pPr>
      <w:pBdr>
        <w:top w:val="single" w:sz="8" w:space="12" w:color="000000"/>
        <w:left w:val="single" w:sz="8" w:space="4" w:color="000000"/>
        <w:bottom w:val="single" w:sz="8" w:space="12" w:color="000000"/>
        <w:right w:val="single" w:sz="8" w:space="4" w:color="000000"/>
      </w:pBdr>
      <w:jc w:val="center"/>
    </w:pPr>
    <w:rPr>
      <w:rFonts w:cs="Times New Roman"/>
      <w:b/>
      <w:bCs/>
      <w:sz w:val="40"/>
      <w:szCs w:val="40"/>
    </w:rPr>
  </w:style>
  <w:style w:type="paragraph" w:styleId="Sous-titre">
    <w:name w:val="Subtitle"/>
    <w:aliases w:val="Titre Car1"/>
    <w:basedOn w:val="Titre20"/>
    <w:next w:val="Corpsdetexte"/>
    <w:link w:val="Sous-titreCar"/>
    <w:qFormat/>
    <w:rsid w:val="00053FF7"/>
    <w:pPr>
      <w:jc w:val="center"/>
    </w:pPr>
    <w:rPr>
      <w:rFonts w:ascii="Cambria" w:hAnsi="Cambria" w:cs="Times New Roman"/>
      <w:sz w:val="24"/>
      <w:szCs w:val="24"/>
    </w:rPr>
  </w:style>
  <w:style w:type="character" w:customStyle="1" w:styleId="TitreCar">
    <w:name w:val="Titre Car"/>
    <w:rsid w:val="002678F6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customStyle="1" w:styleId="Sous-titreCar">
    <w:name w:val="Sous-titre Car"/>
    <w:aliases w:val="Titre Car1 Car"/>
    <w:link w:val="Sous-titre"/>
    <w:rsid w:val="002678F6"/>
    <w:rPr>
      <w:rFonts w:ascii="Cambria" w:eastAsia="Times New Roman" w:hAnsi="Cambria" w:cs="Times New Roman"/>
      <w:sz w:val="24"/>
      <w:szCs w:val="24"/>
      <w:lang w:eastAsia="ar-SA"/>
    </w:rPr>
  </w:style>
  <w:style w:type="paragraph" w:customStyle="1" w:styleId="Titre1">
    <w:name w:val="Titre1"/>
    <w:basedOn w:val="Titre10"/>
    <w:next w:val="Normal"/>
    <w:rsid w:val="00053FF7"/>
    <w:pPr>
      <w:numPr>
        <w:numId w:val="1"/>
      </w:numPr>
      <w:spacing w:before="120"/>
      <w:jc w:val="both"/>
    </w:pPr>
    <w:rPr>
      <w:b w:val="0"/>
      <w:bCs w:val="0"/>
      <w:sz w:val="28"/>
      <w:szCs w:val="28"/>
    </w:rPr>
  </w:style>
  <w:style w:type="paragraph" w:customStyle="1" w:styleId="StyleTitre1Avant0cmSuspendu063cm">
    <w:name w:val="Style Titre1 + Avant : 0 cm Suspendu : 0.63 cm"/>
    <w:basedOn w:val="Titre1"/>
    <w:rsid w:val="00053FF7"/>
    <w:pPr>
      <w:numPr>
        <w:numId w:val="0"/>
      </w:numPr>
    </w:pPr>
  </w:style>
  <w:style w:type="paragraph" w:styleId="Textedebulles">
    <w:name w:val="Balloon Text"/>
    <w:basedOn w:val="Normal"/>
    <w:link w:val="TextedebullesCar"/>
    <w:rsid w:val="00053FF7"/>
    <w:rPr>
      <w:rFonts w:cs="Times New Roman"/>
      <w:sz w:val="0"/>
      <w:szCs w:val="0"/>
    </w:rPr>
  </w:style>
  <w:style w:type="character" w:customStyle="1" w:styleId="TextedebullesCar">
    <w:name w:val="Texte de bulles Car"/>
    <w:link w:val="Textedebulles"/>
    <w:rsid w:val="002678F6"/>
    <w:rPr>
      <w:rFonts w:cs="Times"/>
      <w:sz w:val="0"/>
      <w:szCs w:val="0"/>
      <w:lang w:eastAsia="ar-SA"/>
    </w:rPr>
  </w:style>
  <w:style w:type="paragraph" w:customStyle="1" w:styleId="StyleArial11ptGauche">
    <w:name w:val="Style Arial 11 pt Gauche"/>
    <w:basedOn w:val="Normal"/>
    <w:rsid w:val="00053FF7"/>
    <w:pPr>
      <w:jc w:val="left"/>
    </w:pPr>
    <w:rPr>
      <w:rFonts w:cs="Times New Roman"/>
    </w:rPr>
  </w:style>
  <w:style w:type="paragraph" w:customStyle="1" w:styleId="StyleArial11ptGauche1">
    <w:name w:val="Style Arial 11 pt Gauche1"/>
    <w:basedOn w:val="Normal"/>
    <w:rsid w:val="00053FF7"/>
    <w:pPr>
      <w:jc w:val="left"/>
    </w:pPr>
    <w:rPr>
      <w:rFonts w:cs="Times New Roman"/>
      <w:sz w:val="22"/>
    </w:rPr>
  </w:style>
  <w:style w:type="paragraph" w:customStyle="1" w:styleId="Commentaire1">
    <w:name w:val="Commentaire1"/>
    <w:basedOn w:val="Normal"/>
    <w:rsid w:val="00053FF7"/>
    <w:pPr>
      <w:spacing w:before="0" w:after="0"/>
      <w:jc w:val="left"/>
    </w:pPr>
    <w:rPr>
      <w:rFonts w:cs="Times New Roman"/>
      <w:sz w:val="20"/>
    </w:rPr>
  </w:style>
  <w:style w:type="paragraph" w:customStyle="1" w:styleId="Style14ptGrasOmbreCentr">
    <w:name w:val="Style 14 pt Gras Ombre Centré"/>
    <w:basedOn w:val="Normal"/>
    <w:rsid w:val="00053FF7"/>
    <w:pPr>
      <w:spacing w:before="0" w:after="0"/>
      <w:jc w:val="center"/>
    </w:pPr>
    <w:rPr>
      <w:rFonts w:cs="Times New Roman"/>
      <w:b/>
      <w:bC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tyleOmbreCentr">
    <w:name w:val="Style Ombre Centré"/>
    <w:basedOn w:val="Normal"/>
    <w:rsid w:val="00053FF7"/>
    <w:pPr>
      <w:spacing w:before="0" w:after="0"/>
      <w:jc w:val="center"/>
    </w:pPr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ntenudetableau">
    <w:name w:val="Contenu de tableau"/>
    <w:basedOn w:val="Normal"/>
    <w:rsid w:val="00053FF7"/>
    <w:pPr>
      <w:suppressLineNumbers/>
    </w:pPr>
  </w:style>
  <w:style w:type="paragraph" w:customStyle="1" w:styleId="Titredetableau">
    <w:name w:val="Titre de tableau"/>
    <w:basedOn w:val="Contenudetableau"/>
    <w:rsid w:val="00053FF7"/>
    <w:pPr>
      <w:jc w:val="center"/>
    </w:pPr>
    <w:rPr>
      <w:b/>
      <w:bCs/>
    </w:rPr>
  </w:style>
  <w:style w:type="paragraph" w:customStyle="1" w:styleId="Contenuducadre">
    <w:name w:val="Contenu du cadre"/>
    <w:basedOn w:val="Corpsdetexte"/>
    <w:rsid w:val="00053FF7"/>
  </w:style>
  <w:style w:type="character" w:styleId="Accentuation">
    <w:name w:val="Emphasis"/>
    <w:qFormat/>
    <w:rsid w:val="001B2772"/>
    <w:rPr>
      <w:rFonts w:cs="Times New Roman"/>
      <w:i/>
      <w:iCs/>
    </w:rPr>
  </w:style>
  <w:style w:type="paragraph" w:styleId="Paragraphedeliste">
    <w:name w:val="List Paragraph"/>
    <w:basedOn w:val="Normal"/>
    <w:qFormat/>
    <w:rsid w:val="00305D56"/>
    <w:pPr>
      <w:suppressAutoHyphens w:val="0"/>
      <w:spacing w:before="0"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  <w:szCs w:val="22"/>
      <w:lang w:eastAsia="en-US"/>
    </w:rPr>
  </w:style>
  <w:style w:type="table" w:styleId="Grilledutableau">
    <w:name w:val="Table Grid"/>
    <w:basedOn w:val="TableauNormal"/>
    <w:rsid w:val="003142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-Hautduformulaire">
    <w:name w:val="HTML Top of Form"/>
    <w:basedOn w:val="Normal"/>
    <w:next w:val="Normal"/>
    <w:link w:val="z-HautduformulaireCar"/>
    <w:hidden/>
    <w:rsid w:val="00E37B29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Times New Roman"/>
      <w:vanish/>
      <w:sz w:val="16"/>
      <w:szCs w:val="16"/>
    </w:rPr>
  </w:style>
  <w:style w:type="character" w:customStyle="1" w:styleId="z-HautduformulaireCar">
    <w:name w:val="z-Haut du formulaire Car"/>
    <w:link w:val="z-Hautduformulaire"/>
    <w:rsid w:val="00E37B29"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rsid w:val="00E37B29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Times New Roman"/>
      <w:vanish/>
      <w:sz w:val="16"/>
      <w:szCs w:val="16"/>
    </w:rPr>
  </w:style>
  <w:style w:type="character" w:customStyle="1" w:styleId="z-BasduformulaireCar">
    <w:name w:val="z-Bas du formulaire Car"/>
    <w:link w:val="z-Basduformulaire"/>
    <w:rsid w:val="00E37B29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rsid w:val="00E37B29"/>
    <w:pPr>
      <w:suppressAutoHyphens w:val="0"/>
      <w:spacing w:before="100" w:beforeAutospacing="1" w:after="100" w:afterAutospacing="1"/>
      <w:jc w:val="left"/>
    </w:pPr>
    <w:rPr>
      <w:rFonts w:cs="Times New Roman"/>
      <w:szCs w:val="24"/>
      <w:lang w:eastAsia="fr-FR"/>
    </w:rPr>
  </w:style>
  <w:style w:type="paragraph" w:styleId="AdresseHTML">
    <w:name w:val="HTML Address"/>
    <w:basedOn w:val="Normal"/>
    <w:link w:val="AdresseHTMLCar"/>
    <w:rsid w:val="00E37B29"/>
    <w:pPr>
      <w:suppressAutoHyphens w:val="0"/>
      <w:spacing w:before="0" w:after="0"/>
      <w:jc w:val="left"/>
    </w:pPr>
    <w:rPr>
      <w:rFonts w:cs="Times New Roman"/>
      <w:i/>
      <w:iCs/>
      <w:szCs w:val="24"/>
    </w:rPr>
  </w:style>
  <w:style w:type="character" w:customStyle="1" w:styleId="AdresseHTMLCar">
    <w:name w:val="Adresse HTML Car"/>
    <w:link w:val="AdresseHTML"/>
    <w:rsid w:val="00E37B29"/>
    <w:rPr>
      <w:i/>
      <w:iCs/>
      <w:sz w:val="24"/>
      <w:szCs w:val="24"/>
    </w:rPr>
  </w:style>
  <w:style w:type="character" w:styleId="lev">
    <w:name w:val="Strong"/>
    <w:qFormat/>
    <w:rsid w:val="00B41C55"/>
    <w:rPr>
      <w:b/>
      <w:bCs/>
    </w:rPr>
  </w:style>
  <w:style w:type="character" w:customStyle="1" w:styleId="titrestyle3">
    <w:name w:val="titre_style3"/>
    <w:basedOn w:val="Policepardfaut"/>
    <w:rsid w:val="00B41C55"/>
  </w:style>
  <w:style w:type="paragraph" w:styleId="PrformatHTML">
    <w:name w:val="HTML Preformatted"/>
    <w:basedOn w:val="Normal"/>
    <w:link w:val="PrformatHTMLCar"/>
    <w:rsid w:val="001803A7"/>
    <w:rPr>
      <w:rFonts w:ascii="Courier New" w:hAnsi="Courier New" w:cs="Times New Roman"/>
      <w:sz w:val="20"/>
    </w:rPr>
  </w:style>
  <w:style w:type="character" w:customStyle="1" w:styleId="PrformatHTMLCar">
    <w:name w:val="Préformaté HTML Car"/>
    <w:link w:val="PrformatHTML"/>
    <w:rsid w:val="001803A7"/>
    <w:rPr>
      <w:rFonts w:ascii="Courier New" w:hAnsi="Courier New" w:cs="Courier New"/>
      <w:lang w:eastAsia="ar-SA"/>
    </w:rPr>
  </w:style>
  <w:style w:type="paragraph" w:styleId="Retraitcorpsdetexte3">
    <w:name w:val="Body Text Indent 3"/>
    <w:basedOn w:val="Normal"/>
    <w:link w:val="Retraitcorpsdetexte3Car"/>
    <w:rsid w:val="00D3680E"/>
    <w:pPr>
      <w:ind w:left="283"/>
    </w:pPr>
    <w:rPr>
      <w:rFonts w:cs="Times New Roman"/>
      <w:sz w:val="16"/>
      <w:szCs w:val="16"/>
    </w:rPr>
  </w:style>
  <w:style w:type="character" w:customStyle="1" w:styleId="Retraitcorpsdetexte3Car">
    <w:name w:val="Retrait corps de texte 3 Car"/>
    <w:link w:val="Retraitcorpsdetexte3"/>
    <w:rsid w:val="00D3680E"/>
    <w:rPr>
      <w:rFonts w:cs="Times"/>
      <w:sz w:val="16"/>
      <w:szCs w:val="16"/>
      <w:lang w:eastAsia="ar-SA"/>
    </w:rPr>
  </w:style>
  <w:style w:type="paragraph" w:styleId="Sansinterligne">
    <w:name w:val="No Spacing"/>
    <w:basedOn w:val="Normal"/>
    <w:qFormat/>
    <w:rsid w:val="00CF4C3A"/>
    <w:pPr>
      <w:keepNext/>
      <w:numPr>
        <w:ilvl w:val="1"/>
        <w:numId w:val="6"/>
      </w:numPr>
      <w:outlineLvl w:val="1"/>
    </w:pPr>
    <w:rPr>
      <w:rFonts w:ascii="Verdana" w:eastAsia="MS Gothic" w:hAnsi="Verdana"/>
    </w:rPr>
  </w:style>
  <w:style w:type="paragraph" w:customStyle="1" w:styleId="Default">
    <w:name w:val="Default"/>
    <w:rsid w:val="00CF4C3A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Lienhypertextesuivivisit">
    <w:name w:val="FollowedHyperlink"/>
    <w:rsid w:val="00CF4C3A"/>
    <w:rPr>
      <w:color w:val="800080"/>
      <w:u w:val="single"/>
    </w:rPr>
  </w:style>
  <w:style w:type="character" w:customStyle="1" w:styleId="SansinterligneCar">
    <w:name w:val="Sans interligne Car"/>
    <w:rsid w:val="00CF4C3A"/>
    <w:rPr>
      <w:rFonts w:ascii="Calibri" w:eastAsia="Times New Roman" w:hAnsi="Calibri" w:cs="Times New Roman"/>
      <w:lang w:eastAsia="fr-FR"/>
    </w:rPr>
  </w:style>
  <w:style w:type="paragraph" w:styleId="Corpsdetexte3">
    <w:name w:val="Body Text 3"/>
    <w:basedOn w:val="Normal"/>
    <w:rsid w:val="00D803E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Burn-Down</a:t>
            </a:r>
            <a:r>
              <a:rPr lang="fr-FR" baseline="0"/>
              <a:t> Chart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effort remaining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Semaine 1</c:v>
                </c:pt>
                <c:pt idx="1">
                  <c:v>Semaine 2</c:v>
                </c:pt>
                <c:pt idx="2">
                  <c:v>Semaine 3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6C-4FB8-A5B5-DEB7731981B2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ideal effort hours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Semaine 1</c:v>
                </c:pt>
                <c:pt idx="1">
                  <c:v>Semaine 2</c:v>
                </c:pt>
                <c:pt idx="2">
                  <c:v>Semaine 3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10</c:v>
                </c:pt>
                <c:pt idx="1">
                  <c:v>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6C-4FB8-A5B5-DEB7731981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180975"/>
        <c:axId val="510178575"/>
      </c:lineChart>
      <c:catAx>
        <c:axId val="510180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0178575"/>
        <c:crosses val="autoZero"/>
        <c:auto val="1"/>
        <c:lblAlgn val="ctr"/>
        <c:lblOffset val="100"/>
        <c:noMultiLvlLbl val="0"/>
      </c:catAx>
      <c:valAx>
        <c:axId val="51017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0180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212</Words>
  <Characters>1166</Characters>
  <Application>Microsoft Office Word</Application>
  <DocSecurity>0</DocSecurity>
  <Lines>9</Lines>
  <Paragraphs>2</Paragraphs>
  <ScaleCrop>false</ScaleCrop>
  <Company>ubx1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 BORDEAUX 1</dc:title>
  <dc:creator>arcbio</dc:creator>
  <cp:lastModifiedBy>Martin Zivo</cp:lastModifiedBy>
  <cp:revision>23</cp:revision>
  <cp:lastPrinted>2013-01-18T10:04:00Z</cp:lastPrinted>
  <dcterms:created xsi:type="dcterms:W3CDTF">2023-04-28T06:21:00Z</dcterms:created>
  <dcterms:modified xsi:type="dcterms:W3CDTF">2023-04-28T06:47:00Z</dcterms:modified>
</cp:coreProperties>
</file>